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77777777" w:rsidR="002D0824" w:rsidRDefault="002D0824">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Formatting Instructions for NIPS </w:t>
            </w:r>
            <w:r w:rsidR="00BC1C8D">
              <w:rPr>
                <w:b/>
                <w:bCs/>
                <w:spacing w:val="28"/>
                <w:kern w:val="1"/>
                <w:sz w:val="34"/>
                <w:szCs w:val="34"/>
              </w:rPr>
              <w:t>201</w:t>
            </w:r>
            <w:r w:rsidR="009A6637">
              <w:rPr>
                <w:b/>
                <w:bCs/>
                <w:spacing w:val="28"/>
                <w:kern w:val="1"/>
                <w:sz w:val="34"/>
                <w:szCs w:val="34"/>
              </w:rPr>
              <w:t>3</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t>Affiliation</w:t>
      </w:r>
    </w:p>
    <w:p w14:paraId="62708731"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Cranberry-Lemon University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0B276A54" w14:textId="77777777"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hippo@cs.cranberry.lemon.edu</w:t>
      </w:r>
      <w:r>
        <w:rPr>
          <w:spacing w:val="5"/>
          <w:kern w:val="1"/>
        </w:rPr>
        <w:tab/>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14B806A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t>Coauthor</w:t>
      </w:r>
      <w:r>
        <w:rPr>
          <w:b/>
          <w:bCs/>
          <w:spacing w:val="5"/>
          <w:kern w:val="1"/>
        </w:rPr>
        <w:tab/>
        <w:t>Coauthor</w:t>
      </w:r>
      <w:r>
        <w:rPr>
          <w:b/>
          <w:bCs/>
          <w:spacing w:val="5"/>
          <w:kern w:val="1"/>
        </w:rPr>
        <w:tab/>
        <w:t>Coauthor</w:t>
      </w:r>
    </w:p>
    <w:p w14:paraId="72E44AAC" w14:textId="71F2FFF2" w:rsidR="002D0824" w:rsidRDefault="00F33DBA">
      <w:pPr>
        <w:widowControl w:val="0"/>
        <w:tabs>
          <w:tab w:val="center" w:pos="1530"/>
          <w:tab w:val="center" w:pos="3600"/>
          <w:tab w:val="center" w:pos="5670"/>
        </w:tabs>
        <w:autoSpaceDE w:val="0"/>
        <w:autoSpaceDN w:val="0"/>
        <w:adjustRightInd w:val="0"/>
        <w:spacing w:line="226" w:lineRule="auto"/>
        <w:jc w:val="both"/>
        <w:rPr>
          <w:rFonts w:hint="eastAsia"/>
          <w:spacing w:val="5"/>
          <w:kern w:val="1"/>
          <w:lang w:eastAsia="zh-CN"/>
        </w:rPr>
      </w:pPr>
      <w:proofErr w:type="gramStart"/>
      <w:r>
        <w:rPr>
          <w:rFonts w:hint="eastAsia"/>
          <w:spacing w:val="5"/>
          <w:kern w:val="1"/>
          <w:lang w:eastAsia="zh-CN"/>
        </w:rPr>
        <w:t>f</w:t>
      </w:r>
      <w:proofErr w:type="gramEnd"/>
    </w:p>
    <w:p w14:paraId="3B119B0D"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Address</w:t>
      </w:r>
      <w:r>
        <w:rPr>
          <w:spacing w:val="5"/>
          <w:kern w:val="1"/>
        </w:rPr>
        <w:tab/>
        <w:t>Address</w:t>
      </w:r>
      <w:r>
        <w:rPr>
          <w:spacing w:val="5"/>
          <w:kern w:val="1"/>
        </w:rPr>
        <w:tab/>
        <w:t>Address</w:t>
      </w:r>
    </w:p>
    <w:p w14:paraId="2D761139" w14:textId="77777777"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proofErr w:type="gramStart"/>
      <w:r>
        <w:rPr>
          <w:i/>
          <w:iCs/>
          <w:spacing w:val="5"/>
          <w:kern w:val="1"/>
        </w:rPr>
        <w:t>email</w:t>
      </w:r>
      <w:proofErr w:type="gramEnd"/>
      <w:r>
        <w:rPr>
          <w:i/>
          <w:iCs/>
          <w:spacing w:val="5"/>
          <w:kern w:val="1"/>
        </w:rPr>
        <w:tab/>
        <w:t>email</w:t>
      </w:r>
      <w:r>
        <w:rPr>
          <w:i/>
          <w:iCs/>
          <w:spacing w:val="5"/>
          <w:kern w:val="1"/>
        </w:rPr>
        <w:tab/>
        <w:t>email</w:t>
      </w:r>
    </w:p>
    <w:p w14:paraId="257F86D5" w14:textId="77777777"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r>
        <w:rPr>
          <w:spacing w:val="5"/>
          <w:kern w:val="1"/>
        </w:rPr>
        <w:tab/>
        <w:t>(</w:t>
      </w:r>
      <w:proofErr w:type="gramStart"/>
      <w:r>
        <w:rPr>
          <w:spacing w:val="5"/>
          <w:kern w:val="1"/>
        </w:rPr>
        <w:t>if</w:t>
      </w:r>
      <w:proofErr w:type="gramEnd"/>
      <w:r>
        <w:rPr>
          <w:spacing w:val="5"/>
          <w:kern w:val="1"/>
        </w:rPr>
        <w:t xml:space="preserve"> needed)</w:t>
      </w:r>
    </w:p>
    <w:p w14:paraId="48C95E29" w14:textId="6E59DE02" w:rsidR="00F33DBA" w:rsidRPr="00F33DBA" w:rsidRDefault="002D0824" w:rsidP="00F33DBA">
      <w:pPr>
        <w:widowControl w:val="0"/>
        <w:autoSpaceDE w:val="0"/>
        <w:autoSpaceDN w:val="0"/>
        <w:adjustRightInd w:val="0"/>
        <w:spacing w:before="540" w:after="140" w:line="226" w:lineRule="auto"/>
        <w:jc w:val="center"/>
        <w:rPr>
          <w:rFonts w:hint="eastAsia"/>
          <w:b/>
          <w:bCs/>
          <w:spacing w:val="6"/>
          <w:kern w:val="1"/>
          <w:sz w:val="24"/>
          <w:szCs w:val="24"/>
          <w:lang w:eastAsia="zh-CN"/>
        </w:rPr>
      </w:pPr>
      <w:r>
        <w:rPr>
          <w:b/>
          <w:bCs/>
          <w:spacing w:val="6"/>
          <w:kern w:val="1"/>
          <w:sz w:val="24"/>
          <w:szCs w:val="24"/>
        </w:rPr>
        <w:t>Abstract</w:t>
      </w:r>
    </w:p>
    <w:p w14:paraId="7CACFF2B" w14:textId="2C503FB8" w:rsidR="009069C4" w:rsidRDefault="00F33DBA" w:rsidP="00092DF7">
      <w:pPr>
        <w:widowControl w:val="0"/>
        <w:autoSpaceDE w:val="0"/>
        <w:autoSpaceDN w:val="0"/>
        <w:adjustRightInd w:val="0"/>
        <w:spacing w:before="120" w:after="100" w:line="226" w:lineRule="auto"/>
        <w:ind w:left="720" w:right="720"/>
        <w:jc w:val="both"/>
        <w:rPr>
          <w:rFonts w:hint="eastAsia"/>
          <w:spacing w:val="5"/>
          <w:kern w:val="1"/>
          <w:lang w:eastAsia="zh-CN"/>
        </w:rPr>
      </w:pPr>
      <w:r>
        <w:rPr>
          <w:rFonts w:hint="eastAsia"/>
          <w:spacing w:val="5"/>
          <w:kern w:val="1"/>
          <w:lang w:eastAsia="zh-CN"/>
        </w:rPr>
        <w:t xml:space="preserve">Ubiquitous decision support systems require more intelligent mechanism in which more timely and accurate decision </w:t>
      </w:r>
      <w:r>
        <w:rPr>
          <w:spacing w:val="5"/>
          <w:kern w:val="1"/>
          <w:lang w:eastAsia="zh-CN"/>
        </w:rPr>
        <w:t>support</w:t>
      </w:r>
      <w:r>
        <w:rPr>
          <w:rFonts w:hint="eastAsia"/>
          <w:spacing w:val="5"/>
          <w:kern w:val="1"/>
          <w:lang w:eastAsia="zh-CN"/>
        </w:rPr>
        <w:t xml:space="preserve"> is </w:t>
      </w:r>
      <w:r>
        <w:rPr>
          <w:spacing w:val="5"/>
          <w:kern w:val="1"/>
          <w:lang w:eastAsia="zh-CN"/>
        </w:rPr>
        <w:t>available</w:t>
      </w:r>
      <w:r>
        <w:rPr>
          <w:rFonts w:hint="eastAsia"/>
          <w:spacing w:val="5"/>
          <w:kern w:val="1"/>
          <w:lang w:eastAsia="zh-CN"/>
        </w:rPr>
        <w:t xml:space="preserve">. This paper develops several machine learning algorithms to model the waiting time at offices of the Department of Motor </w:t>
      </w:r>
      <w:proofErr w:type="gramStart"/>
      <w:r>
        <w:rPr>
          <w:rFonts w:hint="eastAsia"/>
          <w:spacing w:val="5"/>
          <w:kern w:val="1"/>
          <w:lang w:eastAsia="zh-CN"/>
        </w:rPr>
        <w:t>Vehicles(</w:t>
      </w:r>
      <w:proofErr w:type="gramEnd"/>
      <w:r>
        <w:rPr>
          <w:rFonts w:hint="eastAsia"/>
          <w:spacing w:val="5"/>
          <w:kern w:val="1"/>
          <w:lang w:eastAsia="zh-CN"/>
        </w:rPr>
        <w:t xml:space="preserve">DMV) and extract significant patterns in the dataset giving </w:t>
      </w:r>
      <w:r w:rsidRPr="00F33DBA">
        <w:rPr>
          <w:spacing w:val="5"/>
          <w:kern w:val="1"/>
        </w:rPr>
        <w:t>a time series sensor data of a user</w:t>
      </w:r>
      <w:r>
        <w:rPr>
          <w:spacing w:val="5"/>
          <w:kern w:val="1"/>
        </w:rPr>
        <w:t>. Then it</w:t>
      </w:r>
      <w:r w:rsidRPr="00F33DBA">
        <w:rPr>
          <w:spacing w:val="5"/>
          <w:kern w:val="1"/>
        </w:rPr>
        <w:t xml:space="preserve"> </w:t>
      </w:r>
      <w:r>
        <w:rPr>
          <w:rFonts w:hint="eastAsia"/>
          <w:spacing w:val="5"/>
          <w:kern w:val="1"/>
          <w:lang w:eastAsia="zh-CN"/>
        </w:rPr>
        <w:t xml:space="preserve">will </w:t>
      </w:r>
      <w:r w:rsidRPr="00F33DBA">
        <w:rPr>
          <w:spacing w:val="5"/>
          <w:kern w:val="1"/>
        </w:rPr>
        <w:t>use the inferred model to predict the future behavior of the time</w:t>
      </w:r>
      <w:r>
        <w:rPr>
          <w:rFonts w:hint="eastAsia"/>
          <w:spacing w:val="5"/>
          <w:kern w:val="1"/>
          <w:lang w:eastAsia="zh-CN"/>
        </w:rPr>
        <w:t xml:space="preserve"> </w:t>
      </w:r>
      <w:r w:rsidRPr="00F33DBA">
        <w:rPr>
          <w:spacing w:val="5"/>
          <w:kern w:val="1"/>
        </w:rPr>
        <w:t xml:space="preserve">series while considering various internal and external factors that can be sensed through various sensors. The application of this </w:t>
      </w:r>
      <w:r>
        <w:rPr>
          <w:rFonts w:hint="eastAsia"/>
          <w:spacing w:val="5"/>
          <w:kern w:val="1"/>
          <w:lang w:eastAsia="zh-CN"/>
        </w:rPr>
        <w:t xml:space="preserve">paper </w:t>
      </w:r>
      <w:r w:rsidRPr="00F33DBA">
        <w:rPr>
          <w:spacing w:val="5"/>
          <w:kern w:val="1"/>
        </w:rPr>
        <w:t xml:space="preserve">will be predicting the waiting time at </w:t>
      </w:r>
      <w:r>
        <w:rPr>
          <w:spacing w:val="5"/>
          <w:kern w:val="1"/>
        </w:rPr>
        <w:t>DMV</w:t>
      </w:r>
      <w:r w:rsidRPr="00F33DBA">
        <w:rPr>
          <w:spacing w:val="5"/>
          <w:kern w:val="1"/>
        </w:rPr>
        <w:t xml:space="preserve"> based on models trained from historical data. Questions to be answered include: 1) </w:t>
      </w:r>
      <w:proofErr w:type="gramStart"/>
      <w:r w:rsidRPr="00F33DBA">
        <w:rPr>
          <w:spacing w:val="5"/>
          <w:kern w:val="1"/>
        </w:rPr>
        <w:t>What</w:t>
      </w:r>
      <w:proofErr w:type="gramEnd"/>
      <w:r w:rsidRPr="00F33DBA">
        <w:rPr>
          <w:spacing w:val="5"/>
          <w:kern w:val="1"/>
        </w:rPr>
        <w:t xml:space="preserve"> is the best time in the week to go to DMV? 2) Given a location of the user and the current time, </w:t>
      </w:r>
      <w:r w:rsidR="00092DF7">
        <w:rPr>
          <w:spacing w:val="5"/>
          <w:kern w:val="1"/>
        </w:rPr>
        <w:t xml:space="preserve">which DMV should the user go </w:t>
      </w:r>
      <w:proofErr w:type="gramStart"/>
      <w:r w:rsidR="00092DF7">
        <w:rPr>
          <w:spacing w:val="5"/>
          <w:kern w:val="1"/>
        </w:rPr>
        <w:t>to.</w:t>
      </w:r>
      <w:proofErr w:type="gramEnd"/>
      <w:r w:rsidR="00092DF7">
        <w:rPr>
          <w:spacing w:val="5"/>
          <w:kern w:val="1"/>
        </w:rPr>
        <w:t xml:space="preserve"> </w:t>
      </w:r>
    </w:p>
    <w:p w14:paraId="6A23A656" w14:textId="77777777" w:rsidR="002D0824" w:rsidRDefault="002D0824" w:rsidP="00092DF7">
      <w:pPr>
        <w:widowControl w:val="0"/>
        <w:autoSpaceDE w:val="0"/>
        <w:autoSpaceDN w:val="0"/>
        <w:adjustRightInd w:val="0"/>
        <w:spacing w:before="120" w:after="100" w:line="226" w:lineRule="auto"/>
        <w:ind w:right="720"/>
        <w:jc w:val="both"/>
        <w:rPr>
          <w:rFonts w:hint="eastAsia"/>
          <w:spacing w:val="5"/>
          <w:kern w:val="1"/>
          <w:lang w:eastAsia="zh-CN"/>
        </w:rPr>
      </w:pPr>
    </w:p>
    <w:p w14:paraId="74B1283A" w14:textId="79FEE3F6" w:rsidR="002D0824" w:rsidRDefault="002D0824">
      <w:pPr>
        <w:widowControl w:val="0"/>
        <w:autoSpaceDE w:val="0"/>
        <w:autoSpaceDN w:val="0"/>
        <w:adjustRightInd w:val="0"/>
        <w:rPr>
          <w:rFonts w:hint="eastAsia"/>
          <w:b/>
          <w:bCs/>
          <w:spacing w:val="24"/>
          <w:kern w:val="1"/>
          <w:sz w:val="24"/>
          <w:szCs w:val="24"/>
          <w:lang w:eastAsia="zh-CN"/>
        </w:rPr>
      </w:pPr>
      <w:r>
        <w:rPr>
          <w:b/>
          <w:bCs/>
          <w:spacing w:val="24"/>
          <w:kern w:val="1"/>
          <w:sz w:val="24"/>
          <w:szCs w:val="24"/>
        </w:rPr>
        <w:t>1</w:t>
      </w:r>
      <w:r>
        <w:rPr>
          <w:b/>
          <w:bCs/>
          <w:spacing w:val="24"/>
          <w:kern w:val="1"/>
          <w:sz w:val="24"/>
          <w:szCs w:val="24"/>
        </w:rPr>
        <w:tab/>
      </w:r>
      <w:r w:rsidR="00092DF7">
        <w:rPr>
          <w:rFonts w:hint="eastAsia"/>
          <w:b/>
          <w:bCs/>
          <w:spacing w:val="24"/>
          <w:kern w:val="1"/>
          <w:sz w:val="24"/>
          <w:szCs w:val="24"/>
          <w:lang w:eastAsia="zh-CN"/>
        </w:rPr>
        <w:t>INTRODUCTION</w:t>
      </w:r>
    </w:p>
    <w:p w14:paraId="4B6123FE" w14:textId="11FD14AA" w:rsidR="002D0824" w:rsidRDefault="00E12799">
      <w:pPr>
        <w:widowControl w:val="0"/>
        <w:autoSpaceDE w:val="0"/>
        <w:autoSpaceDN w:val="0"/>
        <w:adjustRightInd w:val="0"/>
        <w:spacing w:before="120" w:line="226" w:lineRule="auto"/>
        <w:jc w:val="both"/>
        <w:rPr>
          <w:spacing w:val="5"/>
          <w:kern w:val="1"/>
        </w:rPr>
      </w:pPr>
      <w:r>
        <w:rPr>
          <w:rFonts w:hint="eastAsia"/>
          <w:spacing w:val="5"/>
          <w:kern w:val="1"/>
          <w:lang w:eastAsia="zh-CN"/>
        </w:rPr>
        <w:t xml:space="preserve">In this paper, we present a fusion of machine learning algorithms to model the waiting time series at DMV offices. The </w:t>
      </w:r>
      <w:proofErr w:type="gramStart"/>
      <w:r>
        <w:rPr>
          <w:rFonts w:hint="eastAsia"/>
          <w:spacing w:val="5"/>
          <w:kern w:val="1"/>
          <w:lang w:eastAsia="zh-CN"/>
        </w:rPr>
        <w:t>fusion of machine learning algorithms are</w:t>
      </w:r>
      <w:proofErr w:type="gramEnd"/>
      <w:r>
        <w:rPr>
          <w:rFonts w:hint="eastAsia"/>
          <w:spacing w:val="5"/>
          <w:kern w:val="1"/>
          <w:lang w:eastAsia="zh-CN"/>
        </w:rPr>
        <w:t xml:space="preserve"> geared for predicting next waiting time at a certain DMV. We use Waiting Time dataset </w:t>
      </w:r>
      <w:r w:rsidR="00BF4478">
        <w:rPr>
          <w:rFonts w:hint="eastAsia"/>
          <w:spacing w:val="5"/>
          <w:kern w:val="1"/>
          <w:lang w:eastAsia="zh-CN"/>
        </w:rPr>
        <w:t xml:space="preserve">for this research. </w:t>
      </w: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9A6637">
        <w:rPr>
          <w:spacing w:val="5"/>
          <w:kern w:val="1"/>
        </w:rPr>
        <w:t>2013</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note that this year we have introduced automatic line number generation into the style file (for </w:t>
      </w:r>
      <w:proofErr w:type="spellStart"/>
      <w:r>
        <w:rPr>
          <w:spacing w:val="5"/>
          <w:kern w:val="1"/>
        </w:rPr>
        <w:t>LaTeX</w:t>
      </w:r>
      <w:proofErr w:type="spellEnd"/>
      <w:r>
        <w:rPr>
          <w:spacing w:val="5"/>
          <w:kern w:val="1"/>
        </w:rPr>
        <w:t xml:space="preserve">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9A6637">
        <w:rPr>
          <w:spacing w:val="5"/>
          <w:kern w:val="1"/>
        </w:rPr>
        <w:t>2013</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Authors are required to use the NIPS </w:t>
      </w:r>
      <w:proofErr w:type="spellStart"/>
      <w:r>
        <w:rPr>
          <w:spacing w:val="5"/>
          <w:kern w:val="1"/>
        </w:rPr>
        <w:t>LaTeX</w:t>
      </w:r>
      <w:proofErr w:type="spellEnd"/>
      <w:r>
        <w:rPr>
          <w:spacing w:val="5"/>
          <w:kern w:val="1"/>
        </w:rPr>
        <w:t xml:space="preserve">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w:t>
      </w:r>
      <w:proofErr w:type="spellStart"/>
      <w:r>
        <w:rPr>
          <w:spacing w:val="5"/>
          <w:kern w:val="1"/>
        </w:rPr>
        <w:t>LaTeX</w:t>
      </w:r>
      <w:proofErr w:type="spellEnd"/>
      <w:r>
        <w:rPr>
          <w:spacing w:val="5"/>
          <w:kern w:val="1"/>
        </w:rPr>
        <w:t xml:space="preserve">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w:t>
      </w:r>
      <w:proofErr w:type="spellStart"/>
      <w:r>
        <w:rPr>
          <w:spacing w:val="5"/>
          <w:kern w:val="1"/>
        </w:rPr>
        <w:t>LaTeX</w:t>
      </w:r>
      <w:proofErr w:type="spellEnd"/>
      <w:r>
        <w:rPr>
          <w:spacing w:val="5"/>
          <w:kern w:val="1"/>
        </w:rPr>
        <w:t xml:space="preserve">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9A6637">
        <w:rPr>
          <w:rFonts w:ascii="Courier New Bold" w:hAnsi="Courier New Bold" w:cs="Courier New Bold"/>
          <w:b/>
          <w:bCs/>
          <w:spacing w:val="5"/>
          <w:kern w:val="1"/>
          <w:sz w:val="18"/>
          <w:szCs w:val="18"/>
        </w:rPr>
        <w:t>2013</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AD2EA32" w:rsidR="002D0824" w:rsidRDefault="002D0824">
      <w:pPr>
        <w:widowControl w:val="0"/>
        <w:autoSpaceDE w:val="0"/>
        <w:autoSpaceDN w:val="0"/>
        <w:adjustRightInd w:val="0"/>
        <w:rPr>
          <w:rFonts w:hint="eastAsia"/>
          <w:b/>
          <w:bCs/>
          <w:spacing w:val="24"/>
          <w:kern w:val="1"/>
          <w:sz w:val="24"/>
          <w:szCs w:val="24"/>
          <w:lang w:eastAsia="zh-CN"/>
        </w:rPr>
      </w:pPr>
      <w:r>
        <w:rPr>
          <w:b/>
          <w:bCs/>
          <w:spacing w:val="24"/>
          <w:kern w:val="1"/>
          <w:sz w:val="24"/>
          <w:szCs w:val="24"/>
        </w:rPr>
        <w:t>2</w:t>
      </w:r>
      <w:r>
        <w:rPr>
          <w:b/>
          <w:bCs/>
          <w:spacing w:val="24"/>
          <w:kern w:val="1"/>
          <w:sz w:val="24"/>
          <w:szCs w:val="24"/>
        </w:rPr>
        <w:tab/>
      </w:r>
      <w:r w:rsidR="00BF4478">
        <w:rPr>
          <w:rFonts w:hint="eastAsia"/>
          <w:b/>
          <w:bCs/>
          <w:spacing w:val="24"/>
          <w:kern w:val="1"/>
          <w:sz w:val="24"/>
          <w:szCs w:val="24"/>
          <w:lang w:eastAsia="zh-CN"/>
        </w:rPr>
        <w:t>PREDICTION MODELS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1CE7A7B6" w:rsidR="002D0824" w:rsidRDefault="002D0824">
      <w:pPr>
        <w:widowControl w:val="0"/>
        <w:autoSpaceDE w:val="0"/>
        <w:autoSpaceDN w:val="0"/>
        <w:adjustRightInd w:val="0"/>
        <w:rPr>
          <w:rFonts w:hint="eastAsia"/>
          <w:b/>
          <w:bCs/>
          <w:spacing w:val="24"/>
          <w:kern w:val="1"/>
          <w:sz w:val="24"/>
          <w:szCs w:val="24"/>
          <w:lang w:eastAsia="zh-CN"/>
        </w:rPr>
      </w:pPr>
      <w:r>
        <w:rPr>
          <w:b/>
          <w:bCs/>
          <w:spacing w:val="24"/>
          <w:kern w:val="1"/>
          <w:sz w:val="24"/>
          <w:szCs w:val="24"/>
        </w:rPr>
        <w:t>3</w:t>
      </w:r>
      <w:r>
        <w:rPr>
          <w:b/>
          <w:bCs/>
          <w:spacing w:val="24"/>
          <w:kern w:val="1"/>
          <w:sz w:val="24"/>
          <w:szCs w:val="24"/>
        </w:rPr>
        <w:tab/>
      </w:r>
      <w:r w:rsidR="00BF4478">
        <w:rPr>
          <w:rFonts w:hint="eastAsia"/>
          <w:b/>
          <w:bCs/>
          <w:spacing w:val="24"/>
          <w:kern w:val="1"/>
          <w:sz w:val="24"/>
          <w:szCs w:val="24"/>
          <w:lang w:eastAsia="zh-CN"/>
        </w:rPr>
        <w:t>PREDICTION MODELS</w:t>
      </w:r>
    </w:p>
    <w:p w14:paraId="1A863CDB" w14:textId="05B20E04" w:rsidR="002D0824" w:rsidRDefault="00362969">
      <w:pPr>
        <w:widowControl w:val="0"/>
        <w:autoSpaceDE w:val="0"/>
        <w:autoSpaceDN w:val="0"/>
        <w:adjustRightInd w:val="0"/>
        <w:spacing w:before="120" w:line="226" w:lineRule="auto"/>
        <w:jc w:val="both"/>
        <w:rPr>
          <w:spacing w:val="5"/>
          <w:kern w:val="1"/>
        </w:rPr>
      </w:pPr>
      <w:r>
        <w:rPr>
          <w:spacing w:val="5"/>
          <w:kern w:val="1"/>
        </w:rPr>
        <w:t xml:space="preserve">We split the whole dataset into two parts, one for training and the other for testing. </w:t>
      </w:r>
    </w:p>
    <w:p w14:paraId="2AD94D24" w14:textId="2CB98207" w:rsidR="002D0824" w:rsidRDefault="002D0824">
      <w:pPr>
        <w:widowControl w:val="0"/>
        <w:autoSpaceDE w:val="0"/>
        <w:autoSpaceDN w:val="0"/>
        <w:adjustRightInd w:val="0"/>
        <w:rPr>
          <w:b/>
          <w:bCs/>
          <w:spacing w:val="24"/>
          <w:kern w:val="1"/>
          <w:lang w:eastAsia="zh-CN"/>
        </w:rPr>
      </w:pPr>
      <w:r>
        <w:rPr>
          <w:b/>
          <w:bCs/>
          <w:spacing w:val="24"/>
          <w:kern w:val="1"/>
        </w:rPr>
        <w:t>3.1</w:t>
      </w:r>
      <w:r>
        <w:rPr>
          <w:b/>
          <w:bCs/>
          <w:spacing w:val="24"/>
          <w:kern w:val="1"/>
        </w:rPr>
        <w:tab/>
      </w:r>
      <w:r w:rsidR="00BF4478">
        <w:rPr>
          <w:rFonts w:hint="eastAsia"/>
          <w:b/>
          <w:bCs/>
          <w:spacing w:val="24"/>
          <w:kern w:val="1"/>
          <w:lang w:eastAsia="zh-CN"/>
        </w:rPr>
        <w:t>Time</w:t>
      </w:r>
      <w:r w:rsidR="0005369A">
        <w:rPr>
          <w:b/>
          <w:bCs/>
          <w:spacing w:val="24"/>
          <w:kern w:val="1"/>
          <w:lang w:eastAsia="zh-CN"/>
        </w:rPr>
        <w:t>-Based Waiting Time Prediction</w:t>
      </w:r>
    </w:p>
    <w:p w14:paraId="6D711EAA" w14:textId="7ADA1BC6" w:rsidR="002D0824" w:rsidRDefault="00D057EA">
      <w:pPr>
        <w:widowControl w:val="0"/>
        <w:autoSpaceDE w:val="0"/>
        <w:autoSpaceDN w:val="0"/>
        <w:adjustRightInd w:val="0"/>
        <w:spacing w:before="120" w:line="226" w:lineRule="auto"/>
        <w:jc w:val="both"/>
        <w:rPr>
          <w:spacing w:val="5"/>
          <w:kern w:val="1"/>
        </w:rPr>
      </w:pPr>
      <w:r>
        <w:rPr>
          <w:spacing w:val="5"/>
          <w:kern w:val="1"/>
        </w:rPr>
        <w:t xml:space="preserve">The first model used in our work is the time-based waiting time model. </w:t>
      </w:r>
      <w:r w:rsidR="00F77ED4">
        <w:rPr>
          <w:spacing w:val="5"/>
          <w:kern w:val="1"/>
        </w:rPr>
        <w:t>This model uses only the time feature to predict waiting time at a certain time. We use time in a day as the time information, and fit</w:t>
      </w:r>
      <w:r w:rsidR="00705725">
        <w:rPr>
          <w:spacing w:val="5"/>
          <w:kern w:val="1"/>
        </w:rPr>
        <w:t xml:space="preserve"> a Gaussian distribution for </w:t>
      </w:r>
      <w:proofErr w:type="gramStart"/>
      <w:r w:rsidR="00705725">
        <w:rPr>
          <w:spacing w:val="5"/>
          <w:kern w:val="1"/>
        </w:rPr>
        <w:t>P(</w:t>
      </w:r>
      <w:proofErr w:type="spellStart"/>
      <w:proofErr w:type="gramEnd"/>
      <w:r w:rsidR="00CF0AC7">
        <w:rPr>
          <w:spacing w:val="5"/>
          <w:kern w:val="1"/>
        </w:rPr>
        <w:t>w</w:t>
      </w:r>
      <w:r w:rsidR="00F77ED4" w:rsidRPr="00F77ED4">
        <w:rPr>
          <w:spacing w:val="5"/>
          <w:kern w:val="1"/>
          <w:vertAlign w:val="subscript"/>
        </w:rPr>
        <w:t>t</w:t>
      </w:r>
      <w:r w:rsidR="00F77ED4">
        <w:rPr>
          <w:spacing w:val="5"/>
          <w:kern w:val="1"/>
        </w:rPr>
        <w:t>|h</w:t>
      </w:r>
      <w:r w:rsidR="00F77ED4" w:rsidRPr="00F77ED4">
        <w:rPr>
          <w:spacing w:val="5"/>
          <w:kern w:val="1"/>
          <w:vertAlign w:val="subscript"/>
        </w:rPr>
        <w:t>t</w:t>
      </w:r>
      <w:proofErr w:type="spellEnd"/>
      <w:r w:rsidR="009A16C3">
        <w:rPr>
          <w:spacing w:val="5"/>
          <w:kern w:val="1"/>
        </w:rPr>
        <w:t xml:space="preserve">), and use the mean value of the Gaussian distribution to predict </w:t>
      </w:r>
      <w:r w:rsidR="00362969">
        <w:rPr>
          <w:spacing w:val="5"/>
          <w:kern w:val="1"/>
        </w:rPr>
        <w:t xml:space="preserve">the future waiting time at </w:t>
      </w:r>
      <w:proofErr w:type="spellStart"/>
      <w:r w:rsidR="00C46364">
        <w:rPr>
          <w:spacing w:val="5"/>
          <w:kern w:val="1"/>
        </w:rPr>
        <w:t>h</w:t>
      </w:r>
      <w:r w:rsidR="00C46364" w:rsidRPr="00C46364">
        <w:rPr>
          <w:spacing w:val="5"/>
          <w:kern w:val="1"/>
          <w:vertAlign w:val="subscript"/>
        </w:rPr>
        <w:t>t</w:t>
      </w:r>
      <w:proofErr w:type="spellEnd"/>
      <w:r w:rsidR="00C46364">
        <w:rPr>
          <w:spacing w:val="5"/>
          <w:kern w:val="1"/>
        </w:rPr>
        <w:t xml:space="preserve"> </w:t>
      </w:r>
      <w:r w:rsidR="00362969">
        <w:rPr>
          <w:spacing w:val="5"/>
          <w:kern w:val="1"/>
        </w:rPr>
        <w:t xml:space="preserve">in a day. </w:t>
      </w:r>
      <w:r w:rsidR="00C46364">
        <w:rPr>
          <w:spacing w:val="5"/>
          <w:kern w:val="1"/>
        </w:rPr>
        <w:t xml:space="preserve">The prediction for each </w:t>
      </w:r>
      <w:proofErr w:type="spellStart"/>
      <w:r w:rsidR="00C46364">
        <w:rPr>
          <w:spacing w:val="5"/>
          <w:kern w:val="1"/>
        </w:rPr>
        <w:t>h</w:t>
      </w:r>
      <w:r w:rsidR="00C46364" w:rsidRPr="00C46364">
        <w:rPr>
          <w:spacing w:val="5"/>
          <w:kern w:val="1"/>
          <w:vertAlign w:val="subscript"/>
        </w:rPr>
        <w:t>t</w:t>
      </w:r>
      <w:proofErr w:type="spellEnd"/>
      <w:r w:rsidR="00C46364">
        <w:rPr>
          <w:spacing w:val="5"/>
          <w:kern w:val="1"/>
        </w:rPr>
        <w:t xml:space="preserve"> is as follows: </w:t>
      </w:r>
    </w:p>
    <w:p w14:paraId="1C686E3F" w14:textId="77777777" w:rsidR="00C46364" w:rsidRDefault="00C46364">
      <w:pPr>
        <w:widowControl w:val="0"/>
        <w:autoSpaceDE w:val="0"/>
        <w:autoSpaceDN w:val="0"/>
        <w:adjustRightInd w:val="0"/>
        <w:spacing w:before="120" w:line="226" w:lineRule="auto"/>
        <w:jc w:val="both"/>
        <w:rPr>
          <w:spacing w:val="5"/>
          <w:kern w:val="1"/>
        </w:rPr>
      </w:pPr>
    </w:p>
    <w:p w14:paraId="430DA89D" w14:textId="31BBB9D8" w:rsidR="00C46364" w:rsidRPr="00C46364" w:rsidRDefault="00C46364">
      <w:pPr>
        <w:widowControl w:val="0"/>
        <w:autoSpaceDE w:val="0"/>
        <w:autoSpaceDN w:val="0"/>
        <w:adjustRightInd w:val="0"/>
        <w:spacing w:before="120" w:line="226" w:lineRule="auto"/>
        <w:jc w:val="both"/>
        <w:rPr>
          <w:spacing w:val="5"/>
          <w:kern w:val="1"/>
        </w:rPr>
      </w:pPr>
      <w:r>
        <w:rPr>
          <w:spacing w:val="5"/>
          <w:kern w:val="1"/>
        </w:rPr>
        <w:t xml:space="preserve">And then we use the prediction to calculate the average error in testing data. The result is 0.5 hour. </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5745F7D3" w:rsidR="002D0824" w:rsidRDefault="002D0824">
      <w:pPr>
        <w:widowControl w:val="0"/>
        <w:autoSpaceDE w:val="0"/>
        <w:autoSpaceDN w:val="0"/>
        <w:adjustRightInd w:val="0"/>
        <w:rPr>
          <w:b/>
          <w:bCs/>
          <w:spacing w:val="24"/>
          <w:kern w:val="1"/>
        </w:rPr>
      </w:pPr>
      <w:r>
        <w:rPr>
          <w:b/>
          <w:bCs/>
          <w:spacing w:val="24"/>
          <w:kern w:val="1"/>
        </w:rPr>
        <w:t>3.</w:t>
      </w:r>
      <w:r w:rsidR="00B03C91">
        <w:rPr>
          <w:b/>
          <w:bCs/>
          <w:spacing w:val="24"/>
          <w:kern w:val="1"/>
        </w:rPr>
        <w:t xml:space="preserve">2 Hidden Markov Model </w:t>
      </w:r>
    </w:p>
    <w:p w14:paraId="441A4EFD" w14:textId="7EAD5F86" w:rsidR="004B7739" w:rsidRDefault="002F06B2">
      <w:pPr>
        <w:widowControl w:val="0"/>
        <w:autoSpaceDE w:val="0"/>
        <w:autoSpaceDN w:val="0"/>
        <w:adjustRightInd w:val="0"/>
        <w:spacing w:before="120" w:line="226" w:lineRule="auto"/>
        <w:jc w:val="both"/>
        <w:rPr>
          <w:spacing w:val="5"/>
          <w:kern w:val="1"/>
        </w:rPr>
      </w:pPr>
      <w:r>
        <w:rPr>
          <w:spacing w:val="5"/>
          <w:kern w:val="1"/>
        </w:rPr>
        <w:t xml:space="preserve">The next model we try is Hidden Markov Model (HMM). Each time we observe the current </w:t>
      </w:r>
      <w:r>
        <w:rPr>
          <w:spacing w:val="5"/>
          <w:kern w:val="1"/>
        </w:rPr>
        <w:lastRenderedPageBreak/>
        <w:t xml:space="preserve">time, and the hidden </w:t>
      </w:r>
      <w:r w:rsidR="004B7739">
        <w:rPr>
          <w:spacing w:val="5"/>
          <w:kern w:val="1"/>
        </w:rPr>
        <w:t>state</w:t>
      </w:r>
      <w:r>
        <w:rPr>
          <w:spacing w:val="5"/>
          <w:kern w:val="1"/>
        </w:rPr>
        <w:t xml:space="preserve"> is </w:t>
      </w:r>
      <w:r w:rsidR="00135719">
        <w:rPr>
          <w:spacing w:val="5"/>
          <w:kern w:val="1"/>
        </w:rPr>
        <w:t xml:space="preserve">the </w:t>
      </w:r>
      <w:r>
        <w:rPr>
          <w:spacing w:val="5"/>
          <w:kern w:val="1"/>
        </w:rPr>
        <w:t xml:space="preserve">corresponding waiting time. </w:t>
      </w:r>
      <w:r w:rsidR="004B7739">
        <w:rPr>
          <w:spacing w:val="5"/>
          <w:kern w:val="1"/>
        </w:rPr>
        <w:t>In order to make hidden state meaningful, we discretize the continuous waiting time. The method is to</w:t>
      </w:r>
      <w:r w:rsidR="00135719">
        <w:rPr>
          <w:spacing w:val="5"/>
          <w:kern w:val="1"/>
        </w:rPr>
        <w:t xml:space="preserve"> draw an</w:t>
      </w:r>
      <w:r>
        <w:rPr>
          <w:spacing w:val="5"/>
          <w:kern w:val="1"/>
        </w:rPr>
        <w:t xml:space="preserve"> </w:t>
      </w:r>
      <w:r w:rsidR="00135719">
        <w:rPr>
          <w:spacing w:val="5"/>
          <w:kern w:val="1"/>
        </w:rPr>
        <w:t>equal-height</w:t>
      </w:r>
      <w:r w:rsidR="004B7739">
        <w:rPr>
          <w:spacing w:val="5"/>
          <w:kern w:val="1"/>
        </w:rPr>
        <w:t xml:space="preserve"> </w:t>
      </w:r>
      <w:r w:rsidR="00135719">
        <w:rPr>
          <w:spacing w:val="5"/>
          <w:kern w:val="1"/>
        </w:rPr>
        <w:t xml:space="preserve">histogram for waiting </w:t>
      </w:r>
      <w:proofErr w:type="gramStart"/>
      <w:r w:rsidR="00135719">
        <w:rPr>
          <w:spacing w:val="5"/>
          <w:kern w:val="1"/>
        </w:rPr>
        <w:t>time which</w:t>
      </w:r>
      <w:proofErr w:type="gramEnd"/>
      <w:r w:rsidR="00135719">
        <w:rPr>
          <w:spacing w:val="5"/>
          <w:kern w:val="1"/>
        </w:rPr>
        <w:t xml:space="preserve"> means that in each bucket of the histogram</w:t>
      </w:r>
      <w:r w:rsidR="004B7739">
        <w:rPr>
          <w:spacing w:val="5"/>
          <w:kern w:val="1"/>
        </w:rPr>
        <w:t xml:space="preserve">, we have equal number of counts, and we use the median value of this bucket to denote the discretized value of the waiting time which belongs to this bucket. So the possible state value is as follows: </w:t>
      </w:r>
    </w:p>
    <w:p w14:paraId="305136BB" w14:textId="2D9E6F77" w:rsidR="002D0824" w:rsidRDefault="00135719">
      <w:pPr>
        <w:widowControl w:val="0"/>
        <w:autoSpaceDE w:val="0"/>
        <w:autoSpaceDN w:val="0"/>
        <w:adjustRightInd w:val="0"/>
        <w:spacing w:before="120" w:line="226" w:lineRule="auto"/>
        <w:jc w:val="both"/>
        <w:rPr>
          <w:spacing w:val="5"/>
          <w:kern w:val="1"/>
        </w:rPr>
      </w:pPr>
      <w:r>
        <w:rPr>
          <w:spacing w:val="5"/>
          <w:kern w:val="1"/>
        </w:rPr>
        <w:t xml:space="preserve">    </w:t>
      </w:r>
      <w:r w:rsidR="002F06B2">
        <w:rPr>
          <w:spacing w:val="5"/>
          <w:kern w:val="1"/>
        </w:rPr>
        <w:t xml:space="preserve">And we use Viterbi algorithm to do inference on a sequence of waiting time given </w:t>
      </w:r>
      <w:r w:rsidR="004B7739">
        <w:rPr>
          <w:spacing w:val="5"/>
          <w:kern w:val="1"/>
        </w:rPr>
        <w:t xml:space="preserve">a </w:t>
      </w:r>
      <w:bookmarkStart w:id="0" w:name="_GoBack"/>
      <w:bookmarkEnd w:id="0"/>
      <w:r w:rsidR="002F06B2">
        <w:rPr>
          <w:spacing w:val="5"/>
          <w:kern w:val="1"/>
        </w:rPr>
        <w:t xml:space="preserve">time sequence. The prediction is as follows and the average accuracy is </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lastRenderedPageBreak/>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proofErr w:type="gramStart"/>
      <w:r>
        <w:rPr>
          <w:spacing w:val="5"/>
          <w:kern w:val="1"/>
        </w:rPr>
        <w:t>xfig</w:t>
      </w:r>
      <w:proofErr w:type="spellEnd"/>
      <w:proofErr w:type="gram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w:t>
      </w:r>
      <w:r>
        <w:rPr>
          <w:spacing w:val="5"/>
          <w:kern w:val="1"/>
        </w:rPr>
        <w:lastRenderedPageBreak/>
        <w:t xml:space="preserve">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9069C4" w:rsidP="00DB0664">
      <w:pPr>
        <w:widowControl w:val="0"/>
        <w:numPr>
          <w:ilvl w:val="1"/>
          <w:numId w:val="7"/>
        </w:numPr>
        <w:tabs>
          <w:tab w:val="left" w:pos="720"/>
        </w:tabs>
        <w:autoSpaceDE w:val="0"/>
        <w:autoSpaceDN w:val="0"/>
        <w:adjustRightInd w:val="0"/>
        <w:rPr>
          <w:spacing w:val="5"/>
          <w:kern w:val="1"/>
        </w:rPr>
      </w:pPr>
      <w:hyperlink r:id="rId6" w:history="1">
        <w:r w:rsidR="00DB0664" w:rsidRPr="00316651">
          <w:rPr>
            <w:rStyle w:val="a4"/>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proofErr w:type="gramStart"/>
      <w:r>
        <w:rPr>
          <w:rFonts w:ascii="Courier New" w:hAnsi="Courier New" w:cs="Courier New"/>
          <w:spacing w:val="5"/>
          <w:kern w:val="1"/>
          <w:sz w:val="16"/>
          <w:szCs w:val="16"/>
        </w:rPr>
        <w:t>or</w:t>
      </w:r>
      <w:proofErr w:type="gramEnd"/>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proofErr w:type="gramStart"/>
      <w:r>
        <w:rPr>
          <w:rFonts w:ascii="Courier New" w:hAnsi="Courier New" w:cs="Courier New"/>
          <w:spacing w:val="5"/>
          <w:kern w:val="1"/>
        </w:rPr>
        <w:t>usepackage</w:t>
      </w:r>
      <w:proofErr w:type="spellEnd"/>
      <w:proofErr w:type="gram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for</w:t>
      </w:r>
      <w:proofErr w:type="gramEnd"/>
      <w:r>
        <w:rPr>
          <w:spacing w:val="5"/>
          <w:kern w:val="1"/>
        </w:rPr>
        <w:t xml:space="preserve"> .</w:t>
      </w:r>
      <w:proofErr w:type="spellStart"/>
      <w:r>
        <w:rPr>
          <w:spacing w:val="5"/>
          <w:kern w:val="1"/>
        </w:rPr>
        <w:t>pdf</w:t>
      </w:r>
      <w:proofErr w:type="spellEnd"/>
      <w:r>
        <w:rPr>
          <w:spacing w:val="5"/>
          <w:kern w:val="1"/>
        </w:rPr>
        <w:t xml:space="preserve">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Use unnumbered third level headings for the acknowledgments. All acknowledgements go at the end of the paper.  Do not include acknowledgements in the </w:t>
      </w:r>
      <w:proofErr w:type="spellStart"/>
      <w:r>
        <w:rPr>
          <w:spacing w:val="5"/>
          <w:kern w:val="1"/>
        </w:rPr>
        <w:t>anonymized</w:t>
      </w:r>
      <w:proofErr w:type="spellEnd"/>
      <w:r>
        <w:rPr>
          <w:spacing w:val="5"/>
          <w:kern w:val="1"/>
        </w:rPr>
        <w:t xml:space="preserve">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w:t>
      </w:r>
      <w:r>
        <w:rPr>
          <w:spacing w:val="5"/>
          <w:kern w:val="1"/>
        </w:rPr>
        <w:lastRenderedPageBreak/>
        <w:t xml:space="preserve">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ourier New Bold">
    <w:panose1 w:val="020706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44D27"/>
    <w:rsid w:val="0005369A"/>
    <w:rsid w:val="00092DF7"/>
    <w:rsid w:val="0012011E"/>
    <w:rsid w:val="00135719"/>
    <w:rsid w:val="002D0824"/>
    <w:rsid w:val="002E19AF"/>
    <w:rsid w:val="002F06B2"/>
    <w:rsid w:val="00362969"/>
    <w:rsid w:val="004B7739"/>
    <w:rsid w:val="00603EBA"/>
    <w:rsid w:val="00705725"/>
    <w:rsid w:val="009069C4"/>
    <w:rsid w:val="009A16C3"/>
    <w:rsid w:val="009A6637"/>
    <w:rsid w:val="00A667B5"/>
    <w:rsid w:val="00B03C91"/>
    <w:rsid w:val="00B629AC"/>
    <w:rsid w:val="00BC1C8D"/>
    <w:rsid w:val="00BF4478"/>
    <w:rsid w:val="00C37633"/>
    <w:rsid w:val="00C46364"/>
    <w:rsid w:val="00C71ADE"/>
    <w:rsid w:val="00CD4CC7"/>
    <w:rsid w:val="00CF0AC7"/>
    <w:rsid w:val="00D057EA"/>
    <w:rsid w:val="00DB0664"/>
    <w:rsid w:val="00E12799"/>
    <w:rsid w:val="00EB2A17"/>
    <w:rsid w:val="00F33DBA"/>
    <w:rsid w:val="00F46E00"/>
    <w:rsid w:val="00F77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paragraph" w:styleId="a5">
    <w:name w:val="List Paragraph"/>
    <w:basedOn w:val="a"/>
    <w:uiPriority w:val="34"/>
    <w:qFormat/>
    <w:rsid w:val="00E1279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paragraph" w:styleId="a5">
    <w:name w:val="List Paragraph"/>
    <w:basedOn w:val="a"/>
    <w:uiPriority w:val="34"/>
    <w:qFormat/>
    <w:rsid w:val="00E127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dobe.com/support/downloads/detail.jsp?ftpID=20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2088</Words>
  <Characters>11905</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张 晔</cp:lastModifiedBy>
  <cp:revision>26</cp:revision>
  <dcterms:created xsi:type="dcterms:W3CDTF">2013-04-22T17:14:00Z</dcterms:created>
  <dcterms:modified xsi:type="dcterms:W3CDTF">2013-04-22T20:21:00Z</dcterms:modified>
</cp:coreProperties>
</file>